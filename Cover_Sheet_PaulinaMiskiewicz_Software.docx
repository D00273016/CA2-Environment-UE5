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0AB5" w14:textId="77777777" w:rsidR="001142D3" w:rsidRPr="005429AD" w:rsidRDefault="001142D3">
      <w:pPr>
        <w:spacing w:line="200" w:lineRule="exact"/>
        <w:rPr>
          <w:sz w:val="18"/>
          <w:szCs w:val="18"/>
        </w:rPr>
      </w:pPr>
      <w:bookmarkStart w:id="0" w:name="_Hlk148302531"/>
    </w:p>
    <w:p w14:paraId="21BE924E" w14:textId="77777777" w:rsidR="001142D3" w:rsidRPr="005429AD" w:rsidRDefault="001142D3">
      <w:pPr>
        <w:spacing w:before="18" w:line="220" w:lineRule="exact"/>
      </w:pPr>
    </w:p>
    <w:p w14:paraId="26FF77EE" w14:textId="77777777" w:rsidR="001142D3" w:rsidRPr="005429AD" w:rsidRDefault="00000000">
      <w:pPr>
        <w:spacing w:line="340" w:lineRule="exact"/>
        <w:ind w:left="1673"/>
        <w:rPr>
          <w:rFonts w:ascii="Calibri" w:eastAsia="Calibri" w:hAnsi="Calibri" w:cs="Calibri"/>
          <w:sz w:val="24"/>
          <w:szCs w:val="24"/>
        </w:rPr>
      </w:pPr>
      <w:r>
        <w:rPr>
          <w:sz w:val="18"/>
          <w:szCs w:val="18"/>
        </w:rPr>
        <w:pict w14:anchorId="6600C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left:0;text-align:left;margin-left:465.7pt;margin-top:68.3pt;width:63.85pt;height:36.7pt;z-index:-251659776;mso-position-horizontal-relative:page;mso-position-vertical-relative:page">
            <v:imagedata r:id="rId5" o:title=""/>
            <w10:wrap anchorx="page" anchory="page"/>
          </v:shape>
        </w:pict>
      </w:r>
      <w:r w:rsidRPr="005429AD">
        <w:rPr>
          <w:rFonts w:ascii="Calibri" w:eastAsia="Calibri" w:hAnsi="Calibri" w:cs="Calibri"/>
          <w:b/>
          <w:sz w:val="24"/>
          <w:szCs w:val="24"/>
        </w:rPr>
        <w:t>Continuous Assessment Cover Sheet</w:t>
      </w:r>
    </w:p>
    <w:p w14:paraId="31A8A4C7" w14:textId="77777777" w:rsidR="001142D3" w:rsidRPr="005429AD" w:rsidRDefault="001142D3">
      <w:pPr>
        <w:spacing w:before="13" w:line="200" w:lineRule="exact"/>
        <w:rPr>
          <w:sz w:val="18"/>
          <w:szCs w:val="18"/>
        </w:rPr>
      </w:pPr>
    </w:p>
    <w:p w14:paraId="2DC62C6D" w14:textId="18860A79" w:rsidR="001142D3" w:rsidRPr="005429AD" w:rsidRDefault="00000000">
      <w:pPr>
        <w:ind w:left="118"/>
        <w:rPr>
          <w:rFonts w:ascii="Calibri" w:eastAsia="Calibri" w:hAnsi="Calibri" w:cs="Calibri"/>
          <w:sz w:val="18"/>
          <w:szCs w:val="18"/>
        </w:rPr>
      </w:pPr>
      <w:r w:rsidRPr="005429AD">
        <w:rPr>
          <w:rFonts w:ascii="Calibri" w:eastAsia="Calibri" w:hAnsi="Calibri" w:cs="Calibri"/>
          <w:w w:val="99"/>
          <w:sz w:val="18"/>
          <w:szCs w:val="18"/>
        </w:rPr>
        <w:t>Student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Name:</w:t>
      </w:r>
      <w:r w:rsidRPr="005429AD">
        <w:rPr>
          <w:rFonts w:ascii="Calibri" w:eastAsia="Calibri" w:hAnsi="Calibri" w:cs="Calibri"/>
          <w:sz w:val="18"/>
          <w:szCs w:val="18"/>
        </w:rPr>
        <w:t xml:space="preserve">  </w:t>
      </w:r>
      <w:r w:rsidR="0098679C" w:rsidRPr="005429AD">
        <w:rPr>
          <w:rFonts w:ascii="Calibri" w:eastAsia="Calibri" w:hAnsi="Calibri" w:cs="Calibri"/>
          <w:sz w:val="18"/>
          <w:szCs w:val="18"/>
        </w:rPr>
        <w:t>Paulina Miskiewicz</w:t>
      </w:r>
      <w:r w:rsidRPr="005429AD">
        <w:rPr>
          <w:rFonts w:ascii="Calibri" w:eastAsia="Calibri" w:hAnsi="Calibri" w:cs="Calibri"/>
          <w:sz w:val="18"/>
          <w:szCs w:val="18"/>
        </w:rPr>
        <w:t xml:space="preserve">                                                           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Student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Number:</w:t>
      </w:r>
      <w:r w:rsidR="0098679C" w:rsidRPr="005429AD">
        <w:rPr>
          <w:rFonts w:ascii="Calibri" w:eastAsia="Calibri" w:hAnsi="Calibri" w:cs="Calibri"/>
          <w:w w:val="99"/>
          <w:sz w:val="18"/>
          <w:szCs w:val="18"/>
        </w:rPr>
        <w:t xml:space="preserve"> d00273016</w:t>
      </w:r>
    </w:p>
    <w:p w14:paraId="26A32C0A" w14:textId="2F386A3B" w:rsidR="001142D3" w:rsidRPr="005429AD" w:rsidRDefault="001142D3">
      <w:pPr>
        <w:spacing w:before="2" w:line="100" w:lineRule="exact"/>
        <w:rPr>
          <w:sz w:val="8"/>
          <w:szCs w:val="8"/>
        </w:rPr>
      </w:pPr>
    </w:p>
    <w:p w14:paraId="5CDD3853" w14:textId="77777777" w:rsidR="001142D3" w:rsidRPr="005429AD" w:rsidRDefault="001142D3">
      <w:pPr>
        <w:spacing w:line="200" w:lineRule="exact"/>
        <w:rPr>
          <w:sz w:val="18"/>
          <w:szCs w:val="18"/>
        </w:rPr>
      </w:pPr>
    </w:p>
    <w:p w14:paraId="2DC6A6F0" w14:textId="0EF26C9D" w:rsidR="001142D3" w:rsidRPr="005429AD" w:rsidRDefault="00A74D2C">
      <w:pPr>
        <w:spacing w:before="15"/>
        <w:ind w:left="118"/>
        <w:rPr>
          <w:rFonts w:ascii="Calibri" w:eastAsia="Calibri" w:hAnsi="Calibri" w:cs="Calibri"/>
          <w:sz w:val="18"/>
          <w:szCs w:val="18"/>
        </w:rPr>
      </w:pPr>
      <w:r w:rsidRPr="005429AD">
        <w:rPr>
          <w:rFonts w:ascii="Calibri" w:eastAsia="Calibri" w:hAnsi="Calibri" w:cs="Calibri"/>
          <w:w w:val="99"/>
          <w:sz w:val="18"/>
          <w:szCs w:val="18"/>
        </w:rPr>
        <w:t>Program:</w:t>
      </w:r>
      <w:r w:rsidR="005429AD"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A74D2C">
        <w:rPr>
          <w:rFonts w:ascii="Calibri" w:eastAsia="Calibri" w:hAnsi="Calibri" w:cs="Calibri"/>
          <w:w w:val="99"/>
          <w:sz w:val="18"/>
          <w:szCs w:val="18"/>
        </w:rPr>
        <w:t>COMPC904</w:t>
      </w:r>
      <w:r w:rsidR="00DF51C9">
        <w:rPr>
          <w:rFonts w:ascii="Calibri" w:eastAsia="Calibri" w:hAnsi="Calibri" w:cs="Calibri"/>
          <w:w w:val="99"/>
          <w:sz w:val="18"/>
          <w:szCs w:val="18"/>
        </w:rPr>
        <w:t xml:space="preserve">9 </w:t>
      </w:r>
      <w:r w:rsidRPr="005429AD">
        <w:rPr>
          <w:rFonts w:ascii="Calibri" w:eastAsia="Calibri" w:hAnsi="Calibri" w:cs="Calibri"/>
          <w:sz w:val="18"/>
          <w:szCs w:val="18"/>
          <w:lang w:val="it-IT"/>
        </w:rPr>
        <w:t xml:space="preserve">        </w:t>
      </w:r>
      <w:r w:rsidRPr="005429AD">
        <w:rPr>
          <w:rFonts w:ascii="Calibri" w:eastAsia="Calibri" w:hAnsi="Calibri" w:cs="Calibri"/>
          <w:sz w:val="18"/>
          <w:szCs w:val="18"/>
        </w:rPr>
        <w:t xml:space="preserve">                              </w:t>
      </w:r>
      <w:r>
        <w:rPr>
          <w:rFonts w:ascii="Calibri" w:eastAsia="Calibri" w:hAnsi="Calibri" w:cs="Calibri"/>
          <w:sz w:val="18"/>
          <w:szCs w:val="18"/>
        </w:rPr>
        <w:t xml:space="preserve">   </w:t>
      </w:r>
      <w:r w:rsidRPr="005429AD">
        <w:rPr>
          <w:rFonts w:ascii="Calibri" w:eastAsia="Calibri" w:hAnsi="Calibri" w:cs="Calibri"/>
          <w:sz w:val="18"/>
          <w:szCs w:val="18"/>
        </w:rPr>
        <w:t xml:space="preserve">  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Stage:</w:t>
      </w:r>
      <w:r w:rsidR="005429AD" w:rsidRPr="005429AD">
        <w:rPr>
          <w:rFonts w:ascii="Calibri" w:eastAsia="Calibri" w:hAnsi="Calibri" w:cs="Calibri"/>
          <w:w w:val="99"/>
          <w:sz w:val="18"/>
          <w:szCs w:val="18"/>
        </w:rPr>
        <w:t xml:space="preserve"> </w:t>
      </w:r>
      <w:r w:rsidR="00770D7C">
        <w:rPr>
          <w:rFonts w:ascii="Calibri" w:eastAsia="Calibri" w:hAnsi="Calibri" w:cs="Calibri"/>
          <w:w w:val="99"/>
          <w:sz w:val="18"/>
          <w:szCs w:val="18"/>
        </w:rPr>
        <w:t>2</w:t>
      </w:r>
      <w:r w:rsidRPr="005429AD">
        <w:rPr>
          <w:rFonts w:ascii="Calibri" w:eastAsia="Calibri" w:hAnsi="Calibri" w:cs="Calibri"/>
          <w:sz w:val="18"/>
          <w:szCs w:val="18"/>
        </w:rPr>
        <w:t xml:space="preserve">                            </w:t>
      </w:r>
      <w:r w:rsidRPr="005429AD">
        <w:rPr>
          <w:rFonts w:ascii="Calibri" w:eastAsia="Calibri" w:hAnsi="Calibri" w:cs="Calibri"/>
          <w:w w:val="99"/>
          <w:sz w:val="18"/>
          <w:szCs w:val="18"/>
          <w:u w:val="single" w:color="000000"/>
        </w:rPr>
        <w:t>Complete Student Checklist:</w:t>
      </w:r>
    </w:p>
    <w:p w14:paraId="38FF1669" w14:textId="77777777" w:rsidR="001142D3" w:rsidRPr="005429AD" w:rsidRDefault="001142D3">
      <w:pPr>
        <w:spacing w:line="160" w:lineRule="exact"/>
        <w:rPr>
          <w:sz w:val="16"/>
          <w:szCs w:val="16"/>
        </w:rPr>
        <w:sectPr w:rsidR="001142D3" w:rsidRPr="005429AD">
          <w:type w:val="continuous"/>
          <w:pgSz w:w="11900" w:h="16840"/>
          <w:pgMar w:top="1260" w:right="1200" w:bottom="280" w:left="1680" w:header="720" w:footer="720" w:gutter="0"/>
          <w:cols w:space="720"/>
        </w:sectPr>
      </w:pPr>
    </w:p>
    <w:p w14:paraId="1E6C6073" w14:textId="77777777" w:rsidR="00F16A36" w:rsidRPr="005429AD" w:rsidRDefault="00F16A36">
      <w:pPr>
        <w:spacing w:before="39"/>
        <w:ind w:left="118"/>
        <w:rPr>
          <w:rFonts w:ascii="Calibri" w:eastAsia="Calibri" w:hAnsi="Calibri" w:cs="Calibri"/>
          <w:w w:val="99"/>
          <w:sz w:val="18"/>
          <w:szCs w:val="18"/>
          <w:lang w:val="it-IT"/>
        </w:rPr>
      </w:pPr>
    </w:p>
    <w:p w14:paraId="2D0B9017" w14:textId="28EF7374" w:rsidR="001142D3" w:rsidRPr="005429AD" w:rsidRDefault="00000000">
      <w:pPr>
        <w:spacing w:before="39"/>
        <w:ind w:left="118"/>
        <w:rPr>
          <w:rFonts w:ascii="Calibri" w:eastAsia="Calibri" w:hAnsi="Calibri" w:cs="Calibri"/>
          <w:sz w:val="18"/>
          <w:szCs w:val="18"/>
          <w:lang w:val="it-IT"/>
        </w:rPr>
      </w:pPr>
      <w:r w:rsidRPr="005429AD">
        <w:rPr>
          <w:rFonts w:ascii="Calibri" w:eastAsia="Calibri" w:hAnsi="Calibri" w:cs="Calibri"/>
          <w:w w:val="99"/>
          <w:sz w:val="18"/>
          <w:szCs w:val="18"/>
          <w:lang w:val="it-IT"/>
        </w:rPr>
        <w:t>Module:</w:t>
      </w:r>
      <w:r w:rsidR="009E7E3A" w:rsidRPr="00A74D2C">
        <w:rPr>
          <w:rFonts w:ascii="Calibri" w:eastAsia="Calibri" w:hAnsi="Calibri" w:cs="Calibri"/>
          <w:w w:val="99"/>
          <w:sz w:val="18"/>
          <w:szCs w:val="18"/>
        </w:rPr>
        <w:t xml:space="preserve"> </w:t>
      </w:r>
      <w:hyperlink r:id="rId6" w:history="1">
        <w:r w:rsidR="00DF51C9">
          <w:rPr>
            <w:rFonts w:ascii="Calibri" w:eastAsia="Calibri" w:hAnsi="Calibri" w:cs="Calibri"/>
            <w:w w:val="99"/>
            <w:sz w:val="18"/>
            <w:szCs w:val="18"/>
          </w:rPr>
          <w:t>Software</w:t>
        </w:r>
      </w:hyperlink>
      <w:r w:rsidR="00DF51C9">
        <w:rPr>
          <w:rFonts w:ascii="Calibri" w:eastAsia="Calibri" w:hAnsi="Calibri" w:cs="Calibri"/>
          <w:w w:val="99"/>
          <w:sz w:val="18"/>
          <w:szCs w:val="18"/>
        </w:rPr>
        <w:t xml:space="preserve"> Engineering</w:t>
      </w:r>
    </w:p>
    <w:p w14:paraId="2FA382F2" w14:textId="2A8FE659" w:rsidR="001142D3" w:rsidRPr="005429AD" w:rsidRDefault="001142D3">
      <w:pPr>
        <w:spacing w:before="9" w:line="200" w:lineRule="exact"/>
        <w:rPr>
          <w:sz w:val="18"/>
          <w:szCs w:val="18"/>
          <w:lang w:val="it-IT"/>
        </w:rPr>
      </w:pPr>
    </w:p>
    <w:p w14:paraId="428AFE5E" w14:textId="15F3E19B" w:rsidR="0098679C" w:rsidRPr="005429AD" w:rsidRDefault="00000000" w:rsidP="00F16A36">
      <w:pPr>
        <w:ind w:right="-50" w:firstLine="118"/>
        <w:rPr>
          <w:rFonts w:ascii="Calibri" w:eastAsia="Calibri" w:hAnsi="Calibri" w:cs="Calibri"/>
          <w:sz w:val="18"/>
          <w:szCs w:val="18"/>
          <w:lang w:val="it-IT"/>
        </w:rPr>
      </w:pPr>
      <w:r w:rsidRPr="005429AD">
        <w:rPr>
          <w:rFonts w:ascii="Calibri" w:eastAsia="Calibri" w:hAnsi="Calibri" w:cs="Calibri"/>
          <w:w w:val="99"/>
          <w:sz w:val="18"/>
          <w:szCs w:val="18"/>
          <w:lang w:val="it-IT"/>
        </w:rPr>
        <w:t>Due</w:t>
      </w:r>
      <w:r w:rsidRPr="005429AD">
        <w:rPr>
          <w:rFonts w:ascii="Calibri" w:eastAsia="Calibri" w:hAnsi="Calibri" w:cs="Calibri"/>
          <w:sz w:val="18"/>
          <w:szCs w:val="18"/>
          <w:lang w:val="it-IT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  <w:lang w:val="it-IT"/>
        </w:rPr>
        <w:t>Date:</w:t>
      </w:r>
      <w:r w:rsidRPr="005429AD">
        <w:rPr>
          <w:rFonts w:ascii="Calibri" w:eastAsia="Calibri" w:hAnsi="Calibri" w:cs="Calibri"/>
          <w:sz w:val="18"/>
          <w:szCs w:val="18"/>
          <w:lang w:val="it-IT"/>
        </w:rPr>
        <w:t xml:space="preserve">  </w:t>
      </w:r>
      <w:r w:rsidR="0074312B">
        <w:rPr>
          <w:rFonts w:ascii="Calibri" w:eastAsia="Calibri" w:hAnsi="Calibri" w:cs="Calibri"/>
          <w:sz w:val="18"/>
          <w:szCs w:val="18"/>
          <w:lang w:val="it-IT"/>
        </w:rPr>
        <w:t>27</w:t>
      </w:r>
      <w:r w:rsidR="0098679C" w:rsidRPr="005429AD">
        <w:rPr>
          <w:rFonts w:ascii="Calibri" w:eastAsia="Calibri" w:hAnsi="Calibri" w:cs="Calibri"/>
          <w:sz w:val="18"/>
          <w:szCs w:val="18"/>
          <w:lang w:val="it-IT"/>
        </w:rPr>
        <w:t>.1</w:t>
      </w:r>
      <w:r w:rsidR="00DF51C9">
        <w:rPr>
          <w:rFonts w:ascii="Calibri" w:eastAsia="Calibri" w:hAnsi="Calibri" w:cs="Calibri"/>
          <w:sz w:val="18"/>
          <w:szCs w:val="18"/>
          <w:lang w:val="it-IT"/>
        </w:rPr>
        <w:t>2</w:t>
      </w:r>
      <w:r w:rsidR="0098679C" w:rsidRPr="005429AD">
        <w:rPr>
          <w:rFonts w:ascii="Calibri" w:eastAsia="Calibri" w:hAnsi="Calibri" w:cs="Calibri"/>
          <w:sz w:val="18"/>
          <w:szCs w:val="18"/>
          <w:lang w:val="it-IT"/>
        </w:rPr>
        <w:t>.202</w:t>
      </w:r>
      <w:r w:rsidR="005429AD">
        <w:rPr>
          <w:rFonts w:ascii="Calibri" w:eastAsia="Calibri" w:hAnsi="Calibri" w:cs="Calibri"/>
          <w:sz w:val="18"/>
          <w:szCs w:val="18"/>
          <w:lang w:val="it-IT"/>
        </w:rPr>
        <w:t>3</w:t>
      </w:r>
      <w:r w:rsidRPr="005429AD">
        <w:rPr>
          <w:rFonts w:ascii="Calibri" w:eastAsia="Calibri" w:hAnsi="Calibri" w:cs="Calibri"/>
          <w:sz w:val="18"/>
          <w:szCs w:val="18"/>
          <w:lang w:val="it-IT"/>
        </w:rPr>
        <w:t xml:space="preserve">                                              </w:t>
      </w:r>
    </w:p>
    <w:p w14:paraId="4FBE77DE" w14:textId="77777777" w:rsidR="0098679C" w:rsidRPr="005429AD" w:rsidRDefault="0098679C" w:rsidP="00F16A36">
      <w:pPr>
        <w:ind w:right="-50" w:firstLine="118"/>
        <w:rPr>
          <w:rFonts w:ascii="Calibri" w:eastAsia="Calibri" w:hAnsi="Calibri" w:cs="Calibri"/>
          <w:sz w:val="18"/>
          <w:szCs w:val="18"/>
          <w:lang w:val="it-IT"/>
        </w:rPr>
      </w:pPr>
    </w:p>
    <w:p w14:paraId="2CA1F88C" w14:textId="15F9BA4D" w:rsidR="00A94F1C" w:rsidRPr="00770D7C" w:rsidRDefault="00000000" w:rsidP="00770D7C">
      <w:pPr>
        <w:ind w:right="-50" w:firstLine="118"/>
        <w:rPr>
          <w:rFonts w:ascii="Calibri" w:eastAsia="Calibri" w:hAnsi="Calibri" w:cs="Calibri"/>
          <w:w w:val="99"/>
          <w:sz w:val="18"/>
          <w:szCs w:val="18"/>
          <w:lang w:val="it-IT"/>
        </w:rPr>
      </w:pPr>
      <w:r w:rsidRPr="005429AD">
        <w:rPr>
          <w:rFonts w:ascii="Calibri" w:eastAsia="Calibri" w:hAnsi="Calibri" w:cs="Calibri"/>
          <w:w w:val="99"/>
          <w:sz w:val="18"/>
          <w:szCs w:val="18"/>
          <w:lang w:val="it-IT"/>
        </w:rPr>
        <w:t>No.</w:t>
      </w:r>
      <w:r w:rsidRPr="005429AD">
        <w:rPr>
          <w:rFonts w:ascii="Calibri" w:eastAsia="Calibri" w:hAnsi="Calibri" w:cs="Calibri"/>
          <w:sz w:val="18"/>
          <w:szCs w:val="18"/>
          <w:lang w:val="it-IT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  <w:lang w:val="it-IT"/>
        </w:rPr>
        <w:t>Pages:</w:t>
      </w:r>
      <w:r w:rsidR="0098679C" w:rsidRPr="005429AD">
        <w:rPr>
          <w:rFonts w:ascii="Calibri" w:eastAsia="Calibri" w:hAnsi="Calibri" w:cs="Calibri"/>
          <w:w w:val="99"/>
          <w:sz w:val="18"/>
          <w:szCs w:val="18"/>
          <w:lang w:val="it-IT"/>
        </w:rPr>
        <w:t xml:space="preserve"> </w:t>
      </w:r>
      <w:r w:rsidR="00770D7C">
        <w:rPr>
          <w:rFonts w:ascii="Calibri" w:eastAsia="Calibri" w:hAnsi="Calibri" w:cs="Calibri"/>
          <w:w w:val="99"/>
          <w:sz w:val="18"/>
          <w:szCs w:val="18"/>
          <w:lang w:val="it-IT"/>
        </w:rPr>
        <w:t>1, Link to the github + video</w:t>
      </w:r>
    </w:p>
    <w:p w14:paraId="6037B4FA" w14:textId="77777777" w:rsidR="001142D3" w:rsidRPr="005429AD" w:rsidRDefault="00000000">
      <w:pPr>
        <w:spacing w:before="27"/>
        <w:rPr>
          <w:rFonts w:ascii="Arial Unicode MS" w:eastAsia="Arial Unicode MS" w:hAnsi="Arial Unicode MS" w:cs="Arial Unicode MS"/>
          <w:sz w:val="18"/>
          <w:szCs w:val="18"/>
        </w:rPr>
      </w:pPr>
      <w:r w:rsidRPr="005429AD">
        <w:rPr>
          <w:sz w:val="18"/>
          <w:szCs w:val="18"/>
          <w:lang w:val="it-IT"/>
        </w:rPr>
        <w:br w:type="column"/>
      </w:r>
      <w:r w:rsidRPr="005429AD">
        <w:rPr>
          <w:rFonts w:ascii="Calibri" w:eastAsia="Calibri" w:hAnsi="Calibri" w:cs="Calibri"/>
          <w:w w:val="99"/>
          <w:sz w:val="18"/>
          <w:szCs w:val="18"/>
        </w:rPr>
        <w:t>Re-read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brief</w:t>
      </w:r>
      <w:r w:rsidRPr="005429AD">
        <w:rPr>
          <w:rFonts w:ascii="Calibri" w:eastAsia="Calibri" w:hAnsi="Calibri" w:cs="Calibri"/>
          <w:sz w:val="18"/>
          <w:szCs w:val="18"/>
        </w:rPr>
        <w:t xml:space="preserve">           </w:t>
      </w:r>
      <w:r w:rsidRPr="005429AD">
        <w:rPr>
          <w:rFonts w:ascii="Arial Unicode MS" w:eastAsia="Arial Unicode MS" w:hAnsi="Arial Unicode MS" w:cs="Arial Unicode MS"/>
          <w:w w:val="99"/>
          <w:sz w:val="18"/>
          <w:szCs w:val="18"/>
          <w:highlight w:val="black"/>
        </w:rPr>
        <w:t></w:t>
      </w:r>
    </w:p>
    <w:p w14:paraId="5426C43E" w14:textId="77777777" w:rsidR="001142D3" w:rsidRPr="005429AD" w:rsidRDefault="00000000">
      <w:pPr>
        <w:rPr>
          <w:rFonts w:ascii="Arial Unicode MS" w:eastAsia="Arial Unicode MS" w:hAnsi="Arial Unicode MS" w:cs="Arial Unicode MS"/>
          <w:sz w:val="18"/>
          <w:szCs w:val="18"/>
        </w:rPr>
      </w:pPr>
      <w:r w:rsidRPr="005429AD">
        <w:rPr>
          <w:rFonts w:ascii="Calibri" w:eastAsia="Calibri" w:hAnsi="Calibri" w:cs="Calibri"/>
          <w:w w:val="99"/>
          <w:sz w:val="18"/>
          <w:szCs w:val="18"/>
        </w:rPr>
        <w:t>References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and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Bibliography</w:t>
      </w:r>
      <w:r w:rsidRPr="005429AD">
        <w:rPr>
          <w:rFonts w:ascii="Calibri" w:eastAsia="Calibri" w:hAnsi="Calibri" w:cs="Calibri"/>
          <w:sz w:val="18"/>
          <w:szCs w:val="18"/>
        </w:rPr>
        <w:t xml:space="preserve">            </w:t>
      </w:r>
      <w:r w:rsidRPr="005429AD">
        <w:rPr>
          <w:rFonts w:ascii="Arial Unicode MS" w:eastAsia="Arial Unicode MS" w:hAnsi="Arial Unicode MS" w:cs="Arial Unicode MS"/>
          <w:w w:val="99"/>
          <w:sz w:val="18"/>
          <w:szCs w:val="18"/>
          <w:highlight w:val="black"/>
        </w:rPr>
        <w:t></w:t>
      </w:r>
    </w:p>
    <w:p w14:paraId="6E436E2A" w14:textId="77777777" w:rsidR="001142D3" w:rsidRPr="005429AD" w:rsidRDefault="00000000">
      <w:pPr>
        <w:spacing w:line="240" w:lineRule="exact"/>
        <w:rPr>
          <w:rFonts w:ascii="Arial Unicode MS" w:eastAsia="Arial Unicode MS" w:hAnsi="Arial Unicode MS" w:cs="Arial Unicode MS"/>
          <w:sz w:val="18"/>
          <w:szCs w:val="18"/>
        </w:rPr>
        <w:sectPr w:rsidR="001142D3" w:rsidRPr="005429AD">
          <w:type w:val="continuous"/>
          <w:pgSz w:w="11900" w:h="16840"/>
          <w:pgMar w:top="1260" w:right="1200" w:bottom="280" w:left="1680" w:header="720" w:footer="720" w:gutter="0"/>
          <w:cols w:num="2" w:space="720" w:equalWidth="0">
            <w:col w:w="4489" w:space="902"/>
            <w:col w:w="3629"/>
          </w:cols>
        </w:sectPr>
      </w:pPr>
      <w:r w:rsidRPr="005429AD">
        <w:rPr>
          <w:rFonts w:ascii="Calibri" w:eastAsia="Calibri" w:hAnsi="Calibri" w:cs="Calibri"/>
          <w:w w:val="99"/>
          <w:sz w:val="18"/>
          <w:szCs w:val="18"/>
        </w:rPr>
        <w:t>Proofread</w:t>
      </w:r>
      <w:r w:rsidRPr="005429AD">
        <w:rPr>
          <w:rFonts w:ascii="Calibri" w:eastAsia="Calibri" w:hAnsi="Calibri" w:cs="Calibri"/>
          <w:sz w:val="18"/>
          <w:szCs w:val="18"/>
        </w:rPr>
        <w:t xml:space="preserve">                 </w:t>
      </w:r>
      <w:r w:rsidRPr="005429AD">
        <w:rPr>
          <w:rFonts w:ascii="Arial Unicode MS" w:eastAsia="Arial Unicode MS" w:hAnsi="Arial Unicode MS" w:cs="Arial Unicode MS"/>
          <w:w w:val="99"/>
          <w:sz w:val="18"/>
          <w:szCs w:val="18"/>
          <w:highlight w:val="black"/>
        </w:rPr>
        <w:t></w:t>
      </w:r>
    </w:p>
    <w:p w14:paraId="395EF527" w14:textId="03A49151" w:rsidR="001142D3" w:rsidRPr="005429AD" w:rsidRDefault="00000000" w:rsidP="00F16A36">
      <w:pPr>
        <w:spacing w:before="15"/>
        <w:ind w:firstLine="118"/>
        <w:rPr>
          <w:rFonts w:ascii="Calibri" w:eastAsia="Calibri" w:hAnsi="Calibri" w:cs="Calibri"/>
          <w:sz w:val="18"/>
          <w:szCs w:val="18"/>
        </w:rPr>
      </w:pPr>
      <w:r w:rsidRPr="005429AD">
        <w:rPr>
          <w:rFonts w:ascii="Calibri" w:eastAsia="Calibri" w:hAnsi="Calibri" w:cs="Calibri"/>
          <w:w w:val="99"/>
          <w:sz w:val="18"/>
          <w:szCs w:val="18"/>
        </w:rPr>
        <w:t>Lecturer’s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Name:</w:t>
      </w:r>
      <w:r w:rsidR="005429AD" w:rsidRPr="005429AD">
        <w:rPr>
          <w:rFonts w:ascii="Calibri" w:eastAsia="Calibri" w:hAnsi="Calibri" w:cs="Calibri"/>
          <w:w w:val="99"/>
          <w:sz w:val="18"/>
          <w:szCs w:val="18"/>
        </w:rPr>
        <w:t xml:space="preserve"> </w:t>
      </w:r>
      <w:r w:rsidR="00DF51C9">
        <w:rPr>
          <w:rFonts w:ascii="Calibri" w:eastAsia="Calibri" w:hAnsi="Calibri" w:cs="Calibri"/>
          <w:w w:val="99"/>
          <w:sz w:val="18"/>
          <w:szCs w:val="18"/>
          <w:lang w:val="it-IT"/>
        </w:rPr>
        <w:t>Naoise Collins</w:t>
      </w:r>
    </w:p>
    <w:p w14:paraId="0AEFA84C" w14:textId="77777777" w:rsidR="001142D3" w:rsidRPr="005429AD" w:rsidRDefault="001142D3">
      <w:pPr>
        <w:spacing w:before="4" w:line="180" w:lineRule="exact"/>
        <w:rPr>
          <w:sz w:val="18"/>
          <w:szCs w:val="18"/>
        </w:rPr>
      </w:pPr>
    </w:p>
    <w:p w14:paraId="24CC533B" w14:textId="6D4B87D6" w:rsidR="00A74D2C" w:rsidRDefault="00000000" w:rsidP="005429AD">
      <w:pPr>
        <w:spacing w:before="15"/>
        <w:ind w:left="118"/>
        <w:rPr>
          <w:rFonts w:ascii="Calibri" w:eastAsia="Calibri" w:hAnsi="Calibri" w:cs="Calibri"/>
          <w:w w:val="99"/>
          <w:sz w:val="18"/>
          <w:szCs w:val="18"/>
        </w:rPr>
      </w:pPr>
      <w:r w:rsidRPr="005429AD">
        <w:rPr>
          <w:rFonts w:ascii="Calibri" w:eastAsia="Calibri" w:hAnsi="Calibri" w:cs="Calibri"/>
          <w:w w:val="99"/>
          <w:sz w:val="18"/>
          <w:szCs w:val="18"/>
        </w:rPr>
        <w:t>Assignment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No</w:t>
      </w:r>
      <w:r w:rsidR="00A74D2C" w:rsidRPr="005429AD">
        <w:rPr>
          <w:rFonts w:ascii="Calibri" w:eastAsia="Calibri" w:hAnsi="Calibri" w:cs="Calibri"/>
          <w:w w:val="99"/>
          <w:sz w:val="18"/>
          <w:szCs w:val="18"/>
        </w:rPr>
        <w:t>:</w:t>
      </w:r>
      <w:r w:rsidR="00A74D2C"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="00A74D2C" w:rsidRPr="009423E8">
        <w:rPr>
          <w:rFonts w:ascii="Calibri" w:eastAsia="Calibri" w:hAnsi="Calibri" w:cs="Calibri"/>
          <w:w w:val="99"/>
          <w:sz w:val="18"/>
          <w:szCs w:val="18"/>
        </w:rPr>
        <w:t>CA</w:t>
      </w:r>
      <w:r w:rsidR="0074312B">
        <w:rPr>
          <w:rFonts w:ascii="Calibri" w:eastAsia="Calibri" w:hAnsi="Calibri" w:cs="Calibri"/>
          <w:w w:val="99"/>
          <w:sz w:val="18"/>
          <w:szCs w:val="18"/>
        </w:rPr>
        <w:t>2</w:t>
      </w:r>
      <w:r w:rsidR="00A74D2C" w:rsidRPr="009423E8">
        <w:rPr>
          <w:rFonts w:ascii="Calibri" w:eastAsia="Calibri" w:hAnsi="Calibri" w:cs="Calibri"/>
          <w:w w:val="99"/>
          <w:sz w:val="18"/>
          <w:szCs w:val="18"/>
        </w:rPr>
        <w:t xml:space="preserve"> </w:t>
      </w:r>
      <w:r w:rsidR="0074312B">
        <w:rPr>
          <w:rFonts w:ascii="Calibri" w:eastAsia="Calibri" w:hAnsi="Calibri" w:cs="Calibri"/>
          <w:w w:val="99"/>
          <w:sz w:val="18"/>
          <w:szCs w:val="18"/>
        </w:rPr>
        <w:t>Unreal Engine</w:t>
      </w:r>
    </w:p>
    <w:p w14:paraId="401EE19C" w14:textId="77777777" w:rsidR="0074312B" w:rsidRDefault="00000000" w:rsidP="005429AD">
      <w:pPr>
        <w:spacing w:before="15"/>
        <w:ind w:left="118"/>
        <w:rPr>
          <w:rFonts w:ascii="Calibri" w:eastAsia="Calibri" w:hAnsi="Calibri" w:cs="Calibri"/>
          <w:w w:val="99"/>
          <w:sz w:val="18"/>
          <w:szCs w:val="18"/>
        </w:rPr>
      </w:pPr>
      <w:r w:rsidRPr="005429AD">
        <w:rPr>
          <w:rFonts w:ascii="Calibri" w:eastAsia="Calibri" w:hAnsi="Calibri" w:cs="Calibri"/>
          <w:w w:val="99"/>
          <w:sz w:val="18"/>
          <w:szCs w:val="18"/>
        </w:rPr>
        <w:t>Mode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of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Submission:</w:t>
      </w:r>
      <w:r w:rsidR="00A74D2C">
        <w:rPr>
          <w:rFonts w:ascii="Calibri" w:eastAsia="Calibri" w:hAnsi="Calibri" w:cs="Calibri"/>
          <w:w w:val="99"/>
          <w:sz w:val="18"/>
          <w:szCs w:val="18"/>
        </w:rPr>
        <w:t xml:space="preserve"> </w:t>
      </w:r>
      <w:proofErr w:type="spellStart"/>
      <w:r w:rsidR="00770D7C">
        <w:rPr>
          <w:rFonts w:ascii="Calibri" w:eastAsia="Calibri" w:hAnsi="Calibri" w:cs="Calibri"/>
          <w:w w:val="99"/>
          <w:sz w:val="18"/>
          <w:szCs w:val="18"/>
        </w:rPr>
        <w:t>Github</w:t>
      </w:r>
      <w:proofErr w:type="spellEnd"/>
      <w:r w:rsidR="00770D7C">
        <w:rPr>
          <w:rFonts w:ascii="Calibri" w:eastAsia="Calibri" w:hAnsi="Calibri" w:cs="Calibri"/>
          <w:w w:val="99"/>
          <w:sz w:val="18"/>
          <w:szCs w:val="18"/>
        </w:rPr>
        <w:t xml:space="preserve">: </w:t>
      </w:r>
    </w:p>
    <w:p w14:paraId="271817E5" w14:textId="58F4BDB6" w:rsidR="001142D3" w:rsidRDefault="0074312B" w:rsidP="005429AD">
      <w:pPr>
        <w:spacing w:before="15"/>
        <w:ind w:left="118"/>
      </w:pPr>
      <w:hyperlink r:id="rId7" w:history="1">
        <w:r>
          <w:rPr>
            <w:rStyle w:val="Hyperlink"/>
            <w:rFonts w:eastAsiaTheme="majorEastAsia"/>
          </w:rPr>
          <w:t>D00273016/CA2-Environment-UE5 (github.com)</w:t>
        </w:r>
      </w:hyperlink>
    </w:p>
    <w:p w14:paraId="62596D14" w14:textId="0489FC0F" w:rsidR="001142D3" w:rsidRPr="00610934" w:rsidRDefault="00610934" w:rsidP="00610934">
      <w:pPr>
        <w:spacing w:before="15"/>
        <w:ind w:left="118"/>
        <w:rPr>
          <w:rFonts w:ascii="Calibri" w:eastAsia="Calibri" w:hAnsi="Calibri" w:cs="Calibri"/>
          <w:w w:val="99"/>
          <w:sz w:val="18"/>
          <w:szCs w:val="18"/>
        </w:rPr>
      </w:pPr>
      <w:hyperlink r:id="rId8" w:history="1">
        <w:r w:rsidRPr="009A02CE">
          <w:rPr>
            <w:rStyle w:val="Hyperlink"/>
            <w:rFonts w:ascii="Calibri" w:eastAsia="Calibri" w:hAnsi="Calibri" w:cs="Calibri"/>
            <w:w w:val="99"/>
            <w:sz w:val="18"/>
            <w:szCs w:val="18"/>
          </w:rPr>
          <w:t>https://youtu.be/5ZPwLIjTlhA</w:t>
        </w:r>
      </w:hyperlink>
    </w:p>
    <w:p w14:paraId="1BBA7DA5" w14:textId="77777777" w:rsidR="001142D3" w:rsidRPr="005429AD" w:rsidRDefault="00000000">
      <w:pPr>
        <w:ind w:left="5390"/>
        <w:rPr>
          <w:rFonts w:ascii="Arial Unicode MS" w:eastAsia="Arial Unicode MS" w:hAnsi="Arial Unicode MS" w:cs="Arial Unicode MS"/>
          <w:sz w:val="18"/>
          <w:szCs w:val="18"/>
        </w:rPr>
      </w:pPr>
      <w:r w:rsidRPr="005429AD">
        <w:rPr>
          <w:rFonts w:ascii="Calibri" w:eastAsia="Calibri" w:hAnsi="Calibri" w:cs="Calibri"/>
          <w:w w:val="99"/>
          <w:sz w:val="18"/>
          <w:szCs w:val="18"/>
        </w:rPr>
        <w:t>Softcopy</w:t>
      </w:r>
      <w:r w:rsidRPr="005429AD">
        <w:rPr>
          <w:rFonts w:ascii="Calibri" w:eastAsia="Calibri" w:hAnsi="Calibri" w:cs="Calibri"/>
          <w:sz w:val="18"/>
          <w:szCs w:val="18"/>
        </w:rPr>
        <w:t xml:space="preserve">   </w:t>
      </w:r>
      <w:r w:rsidRPr="005429AD">
        <w:rPr>
          <w:rFonts w:ascii="Arial Unicode MS" w:eastAsia="Arial Unicode MS" w:hAnsi="Arial Unicode MS" w:cs="Arial Unicode MS"/>
          <w:w w:val="99"/>
          <w:sz w:val="18"/>
          <w:szCs w:val="18"/>
          <w:highlight w:val="black"/>
        </w:rPr>
        <w:t></w:t>
      </w:r>
      <w:r w:rsidRPr="005429AD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Hardcopy</w:t>
      </w:r>
      <w:r w:rsidRPr="005429AD">
        <w:rPr>
          <w:rFonts w:ascii="Calibri" w:eastAsia="Calibri" w:hAnsi="Calibri" w:cs="Calibri"/>
          <w:sz w:val="18"/>
          <w:szCs w:val="18"/>
        </w:rPr>
        <w:t xml:space="preserve">   </w:t>
      </w:r>
      <w:r w:rsidRPr="005429AD">
        <w:rPr>
          <w:rFonts w:ascii="Arial Unicode MS" w:eastAsia="Arial Unicode MS" w:hAnsi="Arial Unicode MS" w:cs="Arial Unicode MS"/>
          <w:w w:val="99"/>
          <w:sz w:val="18"/>
          <w:szCs w:val="18"/>
        </w:rPr>
        <w:t></w:t>
      </w:r>
    </w:p>
    <w:p w14:paraId="5C72F390" w14:textId="77777777" w:rsidR="001142D3" w:rsidRPr="005429AD" w:rsidRDefault="001142D3">
      <w:pPr>
        <w:spacing w:before="4" w:line="180" w:lineRule="exact"/>
        <w:rPr>
          <w:sz w:val="18"/>
          <w:szCs w:val="18"/>
        </w:rPr>
      </w:pPr>
    </w:p>
    <w:p w14:paraId="40F6C63C" w14:textId="77777777" w:rsidR="001142D3" w:rsidRPr="005429AD" w:rsidRDefault="00000000">
      <w:pPr>
        <w:spacing w:before="15"/>
        <w:ind w:left="118"/>
        <w:rPr>
          <w:rFonts w:ascii="Calibri" w:eastAsia="Calibri" w:hAnsi="Calibri" w:cs="Calibri"/>
          <w:sz w:val="18"/>
          <w:szCs w:val="18"/>
        </w:rPr>
      </w:pPr>
      <w:r w:rsidRPr="005429AD">
        <w:rPr>
          <w:rFonts w:ascii="Calibri" w:eastAsia="Calibri" w:hAnsi="Calibri" w:cs="Calibri"/>
          <w:b/>
          <w:w w:val="99"/>
          <w:sz w:val="18"/>
          <w:szCs w:val="18"/>
        </w:rPr>
        <w:t>DECLARATION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: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b/>
          <w:w w:val="99"/>
          <w:sz w:val="18"/>
          <w:szCs w:val="18"/>
        </w:rPr>
        <w:t>I</w:t>
      </w:r>
      <w:r w:rsidRPr="005429AD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b/>
          <w:w w:val="99"/>
          <w:sz w:val="18"/>
          <w:szCs w:val="18"/>
        </w:rPr>
        <w:t>declare</w:t>
      </w:r>
      <w:r w:rsidRPr="005429AD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b/>
          <w:w w:val="99"/>
          <w:sz w:val="18"/>
          <w:szCs w:val="18"/>
        </w:rPr>
        <w:t>that:</w:t>
      </w:r>
    </w:p>
    <w:p w14:paraId="561FCD5A" w14:textId="77777777" w:rsidR="001142D3" w:rsidRPr="005429AD" w:rsidRDefault="00000000">
      <w:pPr>
        <w:tabs>
          <w:tab w:val="left" w:pos="820"/>
        </w:tabs>
        <w:spacing w:before="90"/>
        <w:ind w:left="830" w:right="289" w:hanging="355"/>
        <w:rPr>
          <w:rFonts w:ascii="Calibri" w:eastAsia="Calibri" w:hAnsi="Calibri" w:cs="Calibri"/>
          <w:sz w:val="18"/>
          <w:szCs w:val="18"/>
        </w:rPr>
      </w:pPr>
      <w:r w:rsidRPr="005429AD">
        <w:rPr>
          <w:rFonts w:ascii="Arial Unicode MS" w:eastAsia="Arial Unicode MS" w:hAnsi="Arial Unicode MS" w:cs="Arial Unicode MS"/>
          <w:w w:val="99"/>
          <w:sz w:val="18"/>
          <w:szCs w:val="18"/>
          <w:highlight w:val="black"/>
        </w:rPr>
        <w:t></w:t>
      </w:r>
      <w:r w:rsidRPr="005429AD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429AD">
        <w:rPr>
          <w:rFonts w:ascii="Calibri" w:eastAsia="Calibri" w:hAnsi="Calibri" w:cs="Calibri"/>
          <w:w w:val="99"/>
          <w:sz w:val="18"/>
          <w:szCs w:val="18"/>
        </w:rPr>
        <w:t>This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work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entirely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my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own,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and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no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part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of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has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been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copied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from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any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other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person’s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words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or ideas,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except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specifically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acknowledged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through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the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use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of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inverted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commas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and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in-text references;</w:t>
      </w:r>
    </w:p>
    <w:p w14:paraId="1D15E292" w14:textId="77777777" w:rsidR="001142D3" w:rsidRPr="005429AD" w:rsidRDefault="00000000">
      <w:pPr>
        <w:tabs>
          <w:tab w:val="left" w:pos="820"/>
        </w:tabs>
        <w:spacing w:before="73" w:line="240" w:lineRule="exact"/>
        <w:ind w:left="830" w:right="758" w:hanging="355"/>
        <w:rPr>
          <w:rFonts w:ascii="Calibri" w:eastAsia="Calibri" w:hAnsi="Calibri" w:cs="Calibri"/>
          <w:sz w:val="18"/>
          <w:szCs w:val="18"/>
        </w:rPr>
      </w:pPr>
      <w:r w:rsidRPr="005429AD">
        <w:rPr>
          <w:rFonts w:ascii="Arial Unicode MS" w:eastAsia="Arial Unicode MS" w:hAnsi="Arial Unicode MS" w:cs="Arial Unicode MS"/>
          <w:w w:val="99"/>
          <w:sz w:val="18"/>
          <w:szCs w:val="18"/>
          <w:highlight w:val="black"/>
        </w:rPr>
        <w:t></w:t>
      </w:r>
      <w:r w:rsidRPr="005429AD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429AD">
        <w:rPr>
          <w:rFonts w:ascii="Calibri" w:eastAsia="Calibri" w:hAnsi="Calibri" w:cs="Calibri"/>
          <w:w w:val="99"/>
          <w:sz w:val="18"/>
          <w:szCs w:val="18"/>
        </w:rPr>
        <w:t>No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part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of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this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assignment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has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been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written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for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me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any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other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person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except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where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such collaboration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has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been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Pr="005429AD">
        <w:rPr>
          <w:rFonts w:ascii="Calibri" w:eastAsia="Calibri" w:hAnsi="Calibri" w:cs="Calibri"/>
          <w:w w:val="99"/>
          <w:sz w:val="18"/>
          <w:szCs w:val="18"/>
        </w:rPr>
        <w:t>authorised</w:t>
      </w:r>
      <w:proofErr w:type="spellEnd"/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the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lecturer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concerned;</w:t>
      </w:r>
    </w:p>
    <w:p w14:paraId="6BA1AB97" w14:textId="77777777" w:rsidR="001142D3" w:rsidRPr="005429AD" w:rsidRDefault="00000000">
      <w:pPr>
        <w:tabs>
          <w:tab w:val="left" w:pos="820"/>
        </w:tabs>
        <w:spacing w:before="75" w:line="240" w:lineRule="exact"/>
        <w:ind w:left="830" w:right="793" w:hanging="355"/>
        <w:rPr>
          <w:rFonts w:ascii="Calibri" w:eastAsia="Calibri" w:hAnsi="Calibri" w:cs="Calibri"/>
          <w:sz w:val="18"/>
          <w:szCs w:val="18"/>
        </w:rPr>
      </w:pPr>
      <w:r w:rsidRPr="005429AD">
        <w:rPr>
          <w:rFonts w:ascii="Arial Unicode MS" w:eastAsia="Arial Unicode MS" w:hAnsi="Arial Unicode MS" w:cs="Arial Unicode MS"/>
          <w:w w:val="99"/>
          <w:sz w:val="18"/>
          <w:szCs w:val="18"/>
          <w:highlight w:val="black"/>
        </w:rPr>
        <w:t></w:t>
      </w:r>
      <w:r w:rsidRPr="005429AD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429AD">
        <w:rPr>
          <w:rFonts w:ascii="Calibri" w:eastAsia="Calibri" w:hAnsi="Calibri" w:cs="Calibri"/>
          <w:w w:val="99"/>
          <w:sz w:val="18"/>
          <w:szCs w:val="18"/>
        </w:rPr>
        <w:t>I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understand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that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am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bound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Pr="005429AD">
        <w:rPr>
          <w:rFonts w:ascii="Calibri" w:eastAsia="Calibri" w:hAnsi="Calibri" w:cs="Calibri"/>
          <w:w w:val="99"/>
          <w:sz w:val="18"/>
          <w:szCs w:val="18"/>
        </w:rPr>
        <w:t>DkIT</w:t>
      </w:r>
      <w:proofErr w:type="spellEnd"/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Academic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Integrity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Policy.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understand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that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may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 xml:space="preserve">be </w:t>
      </w:r>
      <w:proofErr w:type="spellStart"/>
      <w:r w:rsidRPr="005429AD">
        <w:rPr>
          <w:rFonts w:ascii="Calibri" w:eastAsia="Calibri" w:hAnsi="Calibri" w:cs="Calibri"/>
          <w:w w:val="99"/>
          <w:sz w:val="18"/>
          <w:szCs w:val="18"/>
        </w:rPr>
        <w:t>penalised</w:t>
      </w:r>
      <w:proofErr w:type="spellEnd"/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if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have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violated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the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policy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in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any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way;</w:t>
      </w:r>
    </w:p>
    <w:p w14:paraId="3440B4AB" w14:textId="77777777" w:rsidR="001142D3" w:rsidRPr="005429AD" w:rsidRDefault="00000000">
      <w:pPr>
        <w:tabs>
          <w:tab w:val="left" w:pos="820"/>
        </w:tabs>
        <w:spacing w:before="74" w:line="240" w:lineRule="exact"/>
        <w:ind w:left="830" w:right="499" w:hanging="355"/>
        <w:rPr>
          <w:rFonts w:ascii="Calibri" w:eastAsia="Calibri" w:hAnsi="Calibri" w:cs="Calibri"/>
          <w:sz w:val="18"/>
          <w:szCs w:val="18"/>
        </w:rPr>
      </w:pPr>
      <w:r w:rsidRPr="005429AD">
        <w:rPr>
          <w:rFonts w:ascii="Arial Unicode MS" w:eastAsia="Arial Unicode MS" w:hAnsi="Arial Unicode MS" w:cs="Arial Unicode MS"/>
          <w:w w:val="99"/>
          <w:sz w:val="18"/>
          <w:szCs w:val="18"/>
          <w:highlight w:val="black"/>
        </w:rPr>
        <w:t></w:t>
      </w:r>
      <w:r w:rsidRPr="005429AD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5429AD">
        <w:rPr>
          <w:rFonts w:ascii="Calibri" w:eastAsia="Calibri" w:hAnsi="Calibri" w:cs="Calibri"/>
          <w:w w:val="99"/>
          <w:sz w:val="18"/>
          <w:szCs w:val="18"/>
        </w:rPr>
        <w:t>This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assignment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has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not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been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submitted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for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any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other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module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Pr="005429AD">
        <w:rPr>
          <w:rFonts w:ascii="Calibri" w:eastAsia="Calibri" w:hAnsi="Calibri" w:cs="Calibri"/>
          <w:w w:val="99"/>
          <w:sz w:val="18"/>
          <w:szCs w:val="18"/>
        </w:rPr>
        <w:t>DkIT</w:t>
      </w:r>
      <w:proofErr w:type="spellEnd"/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or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any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other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institution, unless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Pr="005429AD">
        <w:rPr>
          <w:rFonts w:ascii="Calibri" w:eastAsia="Calibri" w:hAnsi="Calibri" w:cs="Calibri"/>
          <w:w w:val="99"/>
          <w:sz w:val="18"/>
          <w:szCs w:val="18"/>
        </w:rPr>
        <w:t>authorised</w:t>
      </w:r>
      <w:proofErr w:type="spellEnd"/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the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relevant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Lecturer(s);</w:t>
      </w:r>
    </w:p>
    <w:p w14:paraId="315FE4DB" w14:textId="77777777" w:rsidR="001142D3" w:rsidRPr="005429AD" w:rsidRDefault="00000000">
      <w:pPr>
        <w:spacing w:before="72"/>
        <w:ind w:left="478"/>
        <w:rPr>
          <w:rFonts w:ascii="Calibri" w:eastAsia="Calibri" w:hAnsi="Calibri" w:cs="Calibri"/>
          <w:sz w:val="18"/>
          <w:szCs w:val="18"/>
        </w:rPr>
      </w:pPr>
      <w:r w:rsidRPr="005429AD">
        <w:rPr>
          <w:rFonts w:ascii="Arial Unicode MS" w:eastAsia="Arial Unicode MS" w:hAnsi="Arial Unicode MS" w:cs="Arial Unicode MS"/>
          <w:w w:val="99"/>
          <w:sz w:val="18"/>
          <w:szCs w:val="18"/>
          <w:highlight w:val="black"/>
        </w:rPr>
        <w:t></w:t>
      </w:r>
      <w:r w:rsidRPr="005429AD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I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have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read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and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abided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by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all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of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the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requirements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set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down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for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this</w:t>
      </w:r>
      <w:r w:rsidRPr="005429AD">
        <w:rPr>
          <w:rFonts w:ascii="Calibri" w:eastAsia="Calibri" w:hAnsi="Calibri" w:cs="Calibri"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w w:val="99"/>
          <w:sz w:val="18"/>
          <w:szCs w:val="18"/>
        </w:rPr>
        <w:t>assignment.</w:t>
      </w:r>
    </w:p>
    <w:p w14:paraId="46DB6C24" w14:textId="77777777" w:rsidR="001142D3" w:rsidRPr="005429AD" w:rsidRDefault="001142D3">
      <w:pPr>
        <w:spacing w:before="5" w:line="240" w:lineRule="exact"/>
        <w:rPr>
          <w:sz w:val="22"/>
          <w:szCs w:val="22"/>
        </w:rPr>
      </w:pPr>
    </w:p>
    <w:p w14:paraId="6AD07EF6" w14:textId="699738C4" w:rsidR="001142D3" w:rsidRPr="005429AD" w:rsidRDefault="00000000">
      <w:pPr>
        <w:ind w:left="118"/>
        <w:rPr>
          <w:rFonts w:ascii="Calibri" w:eastAsia="Calibri" w:hAnsi="Calibri" w:cs="Calibri"/>
          <w:sz w:val="18"/>
          <w:szCs w:val="18"/>
          <w:lang w:val="fr-FR"/>
        </w:rPr>
      </w:pPr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S</w:t>
      </w:r>
      <w:r w:rsidRPr="005429AD">
        <w:rPr>
          <w:rFonts w:ascii="Calibri" w:eastAsia="Calibri" w:hAnsi="Calibri" w:cs="Calibri"/>
          <w:b/>
          <w:sz w:val="14"/>
          <w:szCs w:val="14"/>
          <w:lang w:val="fr-FR"/>
        </w:rPr>
        <w:t>IGNATURE</w:t>
      </w:r>
      <w:r w:rsidRPr="005429AD">
        <w:rPr>
          <w:rFonts w:ascii="Calibri" w:eastAsia="Calibri" w:hAnsi="Calibri" w:cs="Calibri"/>
          <w:w w:val="99"/>
          <w:sz w:val="18"/>
          <w:szCs w:val="18"/>
          <w:lang w:val="fr-FR"/>
        </w:rPr>
        <w:t>…</w:t>
      </w:r>
      <w:r w:rsidR="0098679C" w:rsidRPr="005429AD">
        <w:rPr>
          <w:rFonts w:ascii="Calibri" w:eastAsia="Calibri" w:hAnsi="Calibri" w:cs="Calibri"/>
          <w:w w:val="99"/>
          <w:sz w:val="18"/>
          <w:szCs w:val="18"/>
          <w:lang w:val="fr-FR"/>
        </w:rPr>
        <w:t>Paulina Miskiewicz</w:t>
      </w:r>
      <w:r w:rsidRPr="005429AD">
        <w:rPr>
          <w:rFonts w:ascii="Calibri" w:eastAsia="Calibri" w:hAnsi="Calibri" w:cs="Calibri"/>
          <w:w w:val="99"/>
          <w:sz w:val="18"/>
          <w:szCs w:val="18"/>
          <w:lang w:val="fr-FR"/>
        </w:rPr>
        <w:t>……………………………………………</w:t>
      </w:r>
      <w:proofErr w:type="gramStart"/>
      <w:r w:rsidRPr="005429AD">
        <w:rPr>
          <w:rFonts w:ascii="Calibri" w:eastAsia="Calibri" w:hAnsi="Calibri" w:cs="Calibri"/>
          <w:w w:val="99"/>
          <w:sz w:val="18"/>
          <w:szCs w:val="18"/>
          <w:lang w:val="fr-FR"/>
        </w:rPr>
        <w:t>…….</w:t>
      </w:r>
      <w:proofErr w:type="gramEnd"/>
      <w:r w:rsidRPr="005429AD">
        <w:rPr>
          <w:rFonts w:ascii="Calibri" w:eastAsia="Calibri" w:hAnsi="Calibri" w:cs="Calibri"/>
          <w:w w:val="99"/>
          <w:sz w:val="18"/>
          <w:szCs w:val="18"/>
          <w:lang w:val="fr-FR"/>
        </w:rPr>
        <w:t>.………</w:t>
      </w:r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D</w:t>
      </w:r>
      <w:r w:rsidRPr="005429AD">
        <w:rPr>
          <w:rFonts w:ascii="Calibri" w:eastAsia="Calibri" w:hAnsi="Calibri" w:cs="Calibri"/>
          <w:b/>
          <w:sz w:val="14"/>
          <w:szCs w:val="14"/>
          <w:lang w:val="fr-FR"/>
        </w:rPr>
        <w:t>ATE</w:t>
      </w:r>
      <w:r w:rsidRPr="005429AD">
        <w:rPr>
          <w:rFonts w:ascii="Calibri" w:eastAsia="Calibri" w:hAnsi="Calibri" w:cs="Calibri"/>
          <w:w w:val="99"/>
          <w:sz w:val="18"/>
          <w:szCs w:val="18"/>
          <w:lang w:val="fr-FR"/>
        </w:rPr>
        <w:t>…</w:t>
      </w:r>
      <w:r w:rsidR="00770D7C">
        <w:rPr>
          <w:rFonts w:ascii="Calibri" w:eastAsia="Calibri" w:hAnsi="Calibri" w:cs="Calibri"/>
          <w:w w:val="99"/>
          <w:sz w:val="18"/>
          <w:szCs w:val="18"/>
          <w:lang w:val="fr-FR"/>
        </w:rPr>
        <w:t>27</w:t>
      </w:r>
      <w:r w:rsidR="00DF51C9">
        <w:rPr>
          <w:rFonts w:ascii="Calibri" w:eastAsia="Calibri" w:hAnsi="Calibri" w:cs="Calibri"/>
          <w:w w:val="99"/>
          <w:sz w:val="18"/>
          <w:szCs w:val="18"/>
          <w:lang w:val="fr-FR"/>
        </w:rPr>
        <w:t>/12/2023</w:t>
      </w:r>
    </w:p>
    <w:p w14:paraId="5BA3940F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2D73E47C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52112523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76CAA37A" w14:textId="77777777" w:rsidR="001142D3" w:rsidRPr="005429AD" w:rsidRDefault="001142D3">
      <w:pPr>
        <w:spacing w:before="9" w:line="240" w:lineRule="exact"/>
        <w:rPr>
          <w:sz w:val="22"/>
          <w:szCs w:val="22"/>
          <w:lang w:val="fr-FR"/>
        </w:rPr>
      </w:pPr>
    </w:p>
    <w:p w14:paraId="56EE7183" w14:textId="77777777" w:rsidR="001142D3" w:rsidRPr="005429AD" w:rsidRDefault="00000000">
      <w:pPr>
        <w:spacing w:before="15"/>
        <w:ind w:left="118"/>
        <w:rPr>
          <w:rFonts w:ascii="Calibri" w:eastAsia="Calibri" w:hAnsi="Calibri" w:cs="Calibri"/>
          <w:sz w:val="18"/>
          <w:szCs w:val="18"/>
          <w:lang w:val="fr-FR"/>
        </w:rPr>
      </w:pPr>
      <w:proofErr w:type="spellStart"/>
      <w:proofErr w:type="gramStart"/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Lecturer’s</w:t>
      </w:r>
      <w:proofErr w:type="spellEnd"/>
      <w:r w:rsidRPr="005429AD">
        <w:rPr>
          <w:rFonts w:ascii="Calibri" w:eastAsia="Calibri" w:hAnsi="Calibri" w:cs="Calibri"/>
          <w:b/>
          <w:sz w:val="18"/>
          <w:szCs w:val="18"/>
          <w:lang w:val="fr-FR"/>
        </w:rPr>
        <w:t xml:space="preserve">  </w:t>
      </w:r>
      <w:proofErr w:type="spellStart"/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Comments</w:t>
      </w:r>
      <w:proofErr w:type="spellEnd"/>
      <w:proofErr w:type="gramEnd"/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:</w:t>
      </w:r>
    </w:p>
    <w:p w14:paraId="1485818A" w14:textId="77777777" w:rsidR="001142D3" w:rsidRPr="005429AD" w:rsidRDefault="001142D3">
      <w:pPr>
        <w:spacing w:before="2" w:line="180" w:lineRule="exact"/>
        <w:rPr>
          <w:sz w:val="18"/>
          <w:szCs w:val="18"/>
          <w:lang w:val="fr-FR"/>
        </w:rPr>
      </w:pPr>
    </w:p>
    <w:p w14:paraId="60C74187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5729D34D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7A9C0317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4E2F8C8E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112FFF87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796A8CA5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07A29566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034A1C7C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4D337DE3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4B715A30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569DC36B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7D5ED3DB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39F27FA8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271816B1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622B42CA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30AE2BF5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24D9110D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366FD84B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7BC99467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7F4F277A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</w:pPr>
    </w:p>
    <w:p w14:paraId="1AAA8176" w14:textId="77777777" w:rsidR="001142D3" w:rsidRPr="005429AD" w:rsidRDefault="001142D3">
      <w:pPr>
        <w:spacing w:line="200" w:lineRule="exact"/>
        <w:rPr>
          <w:sz w:val="18"/>
          <w:szCs w:val="18"/>
          <w:lang w:val="fr-FR"/>
        </w:rPr>
        <w:sectPr w:rsidR="001142D3" w:rsidRPr="005429AD">
          <w:type w:val="continuous"/>
          <w:pgSz w:w="11900" w:h="16840"/>
          <w:pgMar w:top="1260" w:right="1200" w:bottom="280" w:left="1680" w:header="720" w:footer="720" w:gutter="0"/>
          <w:cols w:space="720"/>
        </w:sectPr>
      </w:pPr>
    </w:p>
    <w:p w14:paraId="1A355560" w14:textId="77777777" w:rsidR="001142D3" w:rsidRPr="005429AD" w:rsidRDefault="00000000">
      <w:pPr>
        <w:spacing w:before="15" w:line="240" w:lineRule="exact"/>
        <w:ind w:left="118" w:right="-50"/>
        <w:rPr>
          <w:rFonts w:ascii="Calibri" w:eastAsia="Calibri" w:hAnsi="Calibri" w:cs="Calibri"/>
          <w:sz w:val="18"/>
          <w:szCs w:val="18"/>
          <w:lang w:val="fr-FR"/>
        </w:rPr>
      </w:pPr>
      <w:r>
        <w:rPr>
          <w:sz w:val="18"/>
          <w:szCs w:val="18"/>
        </w:rPr>
        <w:pict w14:anchorId="466D0FF8">
          <v:group id="_x0000_s1052" style="position:absolute;left:0;text-align:left;margin-left:298.7pt;margin-top:11.35pt;width:124.4pt;height:.9pt;z-index:-251657728;mso-position-horizontal-relative:page" coordorigin="5974,227" coordsize="2488,18">
            <v:shape id="_x0000_s1054" style="position:absolute;left:5981;top:237;width:2472;height:0" coordorigin="5981,237" coordsize="2472,0" path="m5981,237r2472,e" filled="f" strokeweight=".7pt">
              <v:path arrowok="t"/>
            </v:shape>
            <v:shape id="_x0000_s1053" style="position:absolute;left:7557;top:236;width:896;height:0" coordorigin="7557,236" coordsize="896,0" path="m7557,236r896,e" filled="f" strokeweight=".31908mm">
              <v:path arrowok="t"/>
            </v:shape>
            <w10:wrap anchorx="page"/>
          </v:group>
        </w:pict>
      </w:r>
      <w:proofErr w:type="spellStart"/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Provisional</w:t>
      </w:r>
      <w:proofErr w:type="spellEnd"/>
      <w:r w:rsidRPr="005429AD">
        <w:rPr>
          <w:rFonts w:ascii="Calibri" w:eastAsia="Calibri" w:hAnsi="Calibri" w:cs="Calibri"/>
          <w:b/>
          <w:sz w:val="18"/>
          <w:szCs w:val="18"/>
          <w:lang w:val="fr-FR"/>
        </w:rPr>
        <w:t xml:space="preserve"> </w:t>
      </w:r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Mark</w:t>
      </w:r>
      <w:r w:rsidRPr="005429AD">
        <w:rPr>
          <w:rFonts w:ascii="Calibri" w:eastAsia="Calibri" w:hAnsi="Calibri" w:cs="Calibri"/>
          <w:b/>
          <w:sz w:val="18"/>
          <w:szCs w:val="18"/>
          <w:lang w:val="fr-FR"/>
        </w:rPr>
        <w:t xml:space="preserve"> </w:t>
      </w:r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:</w:t>
      </w:r>
      <w:r w:rsidRPr="005429AD">
        <w:rPr>
          <w:rFonts w:ascii="Calibri" w:eastAsia="Calibri" w:hAnsi="Calibri" w:cs="Calibri"/>
          <w:b/>
          <w:sz w:val="18"/>
          <w:szCs w:val="18"/>
          <w:lang w:val="fr-FR"/>
        </w:rPr>
        <w:t xml:space="preserve">   </w:t>
      </w:r>
      <w:r w:rsidRPr="005429AD">
        <w:rPr>
          <w:rFonts w:ascii="Calibri" w:eastAsia="Calibri" w:hAnsi="Calibri" w:cs="Calibri"/>
          <w:b/>
          <w:w w:val="99"/>
          <w:sz w:val="18"/>
          <w:szCs w:val="18"/>
          <w:u w:val="single" w:color="000000"/>
          <w:lang w:val="fr-FR"/>
        </w:rPr>
        <w:t xml:space="preserve"> </w:t>
      </w:r>
      <w:r w:rsidRPr="005429AD">
        <w:rPr>
          <w:rFonts w:ascii="Calibri" w:eastAsia="Calibri" w:hAnsi="Calibri" w:cs="Calibri"/>
          <w:b/>
          <w:sz w:val="18"/>
          <w:szCs w:val="18"/>
          <w:u w:val="single" w:color="000000"/>
          <w:lang w:val="fr-FR"/>
        </w:rPr>
        <w:t xml:space="preserve">          </w:t>
      </w:r>
      <w:r w:rsidRPr="005429AD">
        <w:rPr>
          <w:rFonts w:ascii="Calibri" w:eastAsia="Calibri" w:hAnsi="Calibri" w:cs="Calibri"/>
          <w:b/>
          <w:sz w:val="18"/>
          <w:szCs w:val="18"/>
          <w:lang w:val="fr-FR"/>
        </w:rPr>
        <w:t xml:space="preserve">     </w:t>
      </w:r>
      <w:proofErr w:type="spellStart"/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Lecturers</w:t>
      </w:r>
      <w:proofErr w:type="spellEnd"/>
      <w:r w:rsidRPr="005429AD">
        <w:rPr>
          <w:rFonts w:ascii="Calibri" w:eastAsia="Calibri" w:hAnsi="Calibri" w:cs="Calibri"/>
          <w:b/>
          <w:sz w:val="18"/>
          <w:szCs w:val="18"/>
          <w:lang w:val="fr-FR"/>
        </w:rPr>
        <w:t xml:space="preserve"> </w:t>
      </w:r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Signature</w:t>
      </w:r>
      <w:r w:rsidRPr="005429AD">
        <w:rPr>
          <w:rFonts w:ascii="Calibri" w:eastAsia="Calibri" w:hAnsi="Calibri" w:cs="Calibri"/>
          <w:b/>
          <w:sz w:val="18"/>
          <w:szCs w:val="18"/>
          <w:lang w:val="fr-FR"/>
        </w:rPr>
        <w:t xml:space="preserve"> </w:t>
      </w:r>
      <w:r w:rsidRPr="005429AD">
        <w:rPr>
          <w:rFonts w:ascii="Calibri" w:eastAsia="Calibri" w:hAnsi="Calibri" w:cs="Calibri"/>
          <w:b/>
          <w:w w:val="99"/>
          <w:sz w:val="18"/>
          <w:szCs w:val="18"/>
          <w:lang w:val="fr-FR"/>
        </w:rPr>
        <w:t>:</w:t>
      </w:r>
    </w:p>
    <w:p w14:paraId="0B18FE9F" w14:textId="77777777" w:rsidR="001142D3" w:rsidRPr="005429AD" w:rsidRDefault="00000000">
      <w:pPr>
        <w:tabs>
          <w:tab w:val="left" w:pos="1380"/>
        </w:tabs>
        <w:spacing w:before="15" w:line="240" w:lineRule="exact"/>
        <w:rPr>
          <w:rFonts w:ascii="Calibri" w:eastAsia="Calibri" w:hAnsi="Calibri" w:cs="Calibri"/>
          <w:sz w:val="18"/>
          <w:szCs w:val="18"/>
        </w:rPr>
        <w:sectPr w:rsidR="001142D3" w:rsidRPr="005429AD">
          <w:type w:val="continuous"/>
          <w:pgSz w:w="11900" w:h="16840"/>
          <w:pgMar w:top="1260" w:right="1200" w:bottom="280" w:left="1680" w:header="720" w:footer="720" w:gutter="0"/>
          <w:cols w:num="2" w:space="720" w:equalWidth="0">
            <w:col w:w="4212" w:space="2697"/>
            <w:col w:w="2111"/>
          </w:cols>
        </w:sectPr>
      </w:pPr>
      <w:r w:rsidRPr="005429AD">
        <w:rPr>
          <w:sz w:val="18"/>
          <w:szCs w:val="18"/>
          <w:lang w:val="en-IE"/>
        </w:rPr>
        <w:br w:type="column"/>
      </w:r>
      <w:r w:rsidRPr="005429AD">
        <w:rPr>
          <w:rFonts w:ascii="Calibri" w:eastAsia="Calibri" w:hAnsi="Calibri" w:cs="Calibri"/>
          <w:b/>
          <w:w w:val="99"/>
          <w:sz w:val="18"/>
          <w:szCs w:val="18"/>
        </w:rPr>
        <w:t>Date:</w:t>
      </w:r>
      <w:r w:rsidRPr="005429AD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Pr="005429AD">
        <w:rPr>
          <w:rFonts w:ascii="Calibri" w:eastAsia="Calibri" w:hAnsi="Calibri" w:cs="Calibri"/>
          <w:b/>
          <w:w w:val="99"/>
          <w:sz w:val="18"/>
          <w:szCs w:val="18"/>
          <w:u w:val="single" w:color="000000"/>
        </w:rPr>
        <w:t xml:space="preserve"> </w:t>
      </w:r>
      <w:r w:rsidRPr="005429AD">
        <w:rPr>
          <w:rFonts w:ascii="Calibri" w:eastAsia="Calibri" w:hAnsi="Calibri" w:cs="Calibri"/>
          <w:b/>
          <w:sz w:val="18"/>
          <w:szCs w:val="18"/>
          <w:u w:val="single" w:color="000000"/>
        </w:rPr>
        <w:tab/>
      </w:r>
    </w:p>
    <w:p w14:paraId="58ECDCD2" w14:textId="77777777" w:rsidR="001142D3" w:rsidRPr="005429AD" w:rsidRDefault="00000000">
      <w:pPr>
        <w:spacing w:line="180" w:lineRule="exact"/>
        <w:rPr>
          <w:sz w:val="16"/>
          <w:szCs w:val="16"/>
        </w:rPr>
      </w:pPr>
      <w:r>
        <w:rPr>
          <w:sz w:val="18"/>
          <w:szCs w:val="18"/>
        </w:rPr>
        <w:pict w14:anchorId="610A653F">
          <v:group id="_x0000_s1026" style="position:absolute;margin-left:84.2pt;margin-top:62.1pt;width:452.5pt;height:407pt;z-index:-251658752;mso-position-horizontal-relative:page;mso-position-vertical-relative:page" coordorigin="1684,1242" coordsize="9050,8140">
            <v:shape id="_x0000_s1051" style="position:absolute;left:1694;top:1253;width:9029;height:0" coordorigin="1694,1253" coordsize="9029,0" path="m1694,1253r9029,e" filled="f" strokeweight=".58pt">
              <v:path arrowok="t"/>
            </v:shape>
            <v:shape id="_x0000_s1050" style="position:absolute;left:1694;top:2249;width:4634;height:0" coordorigin="1694,2249" coordsize="4634,0" path="m1694,2249r4635,e" filled="f" strokeweight=".58pt">
              <v:path arrowok="t"/>
            </v:shape>
            <v:shape id="_x0000_s1049" style="position:absolute;left:6338;top:2249;width:4385;height:0" coordorigin="6338,2249" coordsize="4385,0" path="m6338,2249r4385,e" filled="f" strokeweight=".58pt">
              <v:path arrowok="t"/>
            </v:shape>
            <v:shape id="_x0000_s1048" style="position:absolute;left:1694;top:2799;width:4634;height:0" coordorigin="1694,2799" coordsize="4634,0" path="m1694,2799r4635,e" filled="f" strokeweight=".57pt">
              <v:path arrowok="t"/>
            </v:shape>
            <v:shape id="_x0000_s1047" style="position:absolute;left:6334;top:2244;width:0;height:559" coordorigin="6334,2244" coordsize="0,559" path="m6334,2244r,559e" filled="f" strokeweight=".58pt">
              <v:path arrowok="t"/>
            </v:shape>
            <v:shape id="_x0000_s1046" style="position:absolute;left:6338;top:2799;width:4385;height:0" coordorigin="6338,2799" coordsize="4385,0" path="m6338,2799r4385,e" filled="f" strokeweight=".57pt">
              <v:path arrowok="t"/>
            </v:shape>
            <v:shape id="_x0000_s1045" style="position:absolute;left:1694;top:2811;width:3509;height:0" coordorigin="1694,2811" coordsize="3509,0" path="m1694,2811r3509,e" filled="f" strokeweight=".58pt">
              <v:path arrowok="t"/>
            </v:shape>
            <v:shape id="_x0000_s1044" style="position:absolute;left:5213;top:2811;width:1745;height:0" coordorigin="5213,2811" coordsize="1745,0" path="m5213,2811r1745,e" filled="f" strokeweight=".58pt">
              <v:path arrowok="t"/>
            </v:shape>
            <v:shape id="_x0000_s1043" style="position:absolute;left:6967;top:2811;width:3756;height:0" coordorigin="6967,2811" coordsize="3756,0" path="m6967,2811r3756,e" filled="f" strokeweight=".58pt">
              <v:path arrowok="t"/>
            </v:shape>
            <v:shape id="_x0000_s1042" style="position:absolute;left:5208;top:2806;width:0;height:463" coordorigin="5208,2806" coordsize="0,463" path="m5208,2806r,463e" filled="f" strokeweight=".58pt">
              <v:path arrowok="t"/>
            </v:shape>
            <v:shape id="_x0000_s1041" style="position:absolute;left:1694;top:3264;width:3509;height:0" coordorigin="1694,3264" coordsize="3509,0" path="m1694,3264r3509,e" filled="f" strokeweight=".58pt">
              <v:path arrowok="t"/>
            </v:shape>
            <v:shape id="_x0000_s1040" style="position:absolute;left:5213;top:3264;width:1745;height:0" coordorigin="5213,3264" coordsize="1745,0" path="m5213,3264r1745,e" filled="f" strokeweight=".58pt">
              <v:path arrowok="t"/>
            </v:shape>
            <v:shape id="_x0000_s1039" style="position:absolute;left:1694;top:9372;width:9029;height:0" coordorigin="1694,9372" coordsize="9029,0" path="m1694,9372r9029,e" filled="f" strokeweight=".58pt">
              <v:path arrowok="t"/>
            </v:shape>
            <v:shape id="_x0000_s1038" style="position:absolute;left:1694;top:3718;width:3509;height:0" coordorigin="1694,3718" coordsize="3509,0" path="m1694,3718r3509,e" filled="f" strokeweight=".58pt">
              <v:path arrowok="t"/>
            </v:shape>
            <v:shape id="_x0000_s1037" style="position:absolute;left:5213;top:3718;width:1745;height:0" coordorigin="5213,3718" coordsize="1745,0" path="m5213,3718r1745,e" filled="f" strokeweight=".58pt">
              <v:path arrowok="t"/>
            </v:shape>
            <v:shape id="_x0000_s1036" style="position:absolute;left:5208;top:3713;width:0;height:463" coordorigin="5208,3713" coordsize="0,463" path="m5208,3713r,463e" filled="f" strokeweight=".58pt">
              <v:path arrowok="t"/>
            </v:shape>
            <v:shape id="_x0000_s1035" style="position:absolute;left:1694;top:4171;width:3509;height:0" coordorigin="1694,4171" coordsize="3509,0" path="m1694,4171r3509,e" filled="f" strokeweight=".58pt">
              <v:path arrowok="t"/>
            </v:shape>
            <v:shape id="_x0000_s1034" style="position:absolute;left:5213;top:4171;width:1745;height:0" coordorigin="5213,4171" coordsize="1745,0" path="m5213,4171r1745,e" filled="f" strokeweight=".58pt">
              <v:path arrowok="t"/>
            </v:shape>
            <v:shape id="_x0000_s1033" style="position:absolute;left:1694;top:4627;width:5263;height:0" coordorigin="1694,4627" coordsize="5263,0" path="m1694,4627r5264,e" filled="f" strokeweight=".58pt">
              <v:path arrowok="t"/>
            </v:shape>
            <v:shape id="_x0000_s1032" style="position:absolute;left:6967;top:4627;width:3756;height:0" coordorigin="6967,4627" coordsize="3756,0" path="m6967,4627r3756,e" filled="f" strokeweight=".58pt">
              <v:path arrowok="t"/>
            </v:shape>
            <v:shape id="_x0000_s1031" style="position:absolute;left:1690;top:1248;width:0;height:8129" coordorigin="1690,1248" coordsize="0,8129" path="m1690,1248r,8129e" filled="f" strokeweight=".58pt">
              <v:path arrowok="t"/>
            </v:shape>
            <v:shape id="_x0000_s1030" style="position:absolute;left:1694;top:5525;width:5263;height:0" coordorigin="1694,5525" coordsize="5263,0" path="m1694,5525r5264,e" filled="f" strokeweight=".58pt">
              <v:path arrowok="t"/>
            </v:shape>
            <v:shape id="_x0000_s1029" style="position:absolute;left:6962;top:2806;width:0;height:2724" coordorigin="6962,2806" coordsize="0,2724" path="m6962,2806r,2724e" filled="f" strokeweight=".58pt">
              <v:path arrowok="t"/>
            </v:shape>
            <v:shape id="_x0000_s1028" style="position:absolute;left:6967;top:5525;width:3756;height:0" coordorigin="6967,5525" coordsize="3756,0" path="m6967,5525r3756,e" filled="f" strokeweight=".58pt">
              <v:path arrowok="t"/>
            </v:shape>
            <v:shape id="_x0000_s1027" style="position:absolute;left:10728;top:1248;width:0;height:8129" coordorigin="10728,1248" coordsize="0,8129" path="m10728,1248r,8129e" filled="f" strokeweight=".58pt">
              <v:path arrowok="t"/>
            </v:shape>
            <w10:wrap anchorx="page" anchory="page"/>
          </v:group>
        </w:pict>
      </w:r>
    </w:p>
    <w:p w14:paraId="11E053EF" w14:textId="77777777" w:rsidR="001142D3" w:rsidRPr="005429AD" w:rsidRDefault="00000000">
      <w:pPr>
        <w:spacing w:before="20"/>
        <w:ind w:left="118"/>
        <w:rPr>
          <w:rFonts w:ascii="Calibri" w:eastAsia="Calibri" w:hAnsi="Calibri" w:cs="Calibri"/>
          <w:sz w:val="16"/>
          <w:szCs w:val="16"/>
        </w:rPr>
      </w:pPr>
      <w:r w:rsidRPr="005429AD">
        <w:rPr>
          <w:rFonts w:ascii="Calibri" w:eastAsia="Calibri" w:hAnsi="Calibri" w:cs="Calibri"/>
          <w:sz w:val="16"/>
          <w:szCs w:val="16"/>
        </w:rPr>
        <w:t xml:space="preserve">Work submitted late will be subject to penalties in accordance with the </w:t>
      </w:r>
      <w:proofErr w:type="spellStart"/>
      <w:r w:rsidRPr="005429AD">
        <w:rPr>
          <w:rFonts w:ascii="Calibri" w:eastAsia="Calibri" w:hAnsi="Calibri" w:cs="Calibri"/>
          <w:sz w:val="16"/>
          <w:szCs w:val="16"/>
        </w:rPr>
        <w:t>DkIT</w:t>
      </w:r>
      <w:proofErr w:type="spellEnd"/>
      <w:r w:rsidRPr="005429AD">
        <w:rPr>
          <w:rFonts w:ascii="Calibri" w:eastAsia="Calibri" w:hAnsi="Calibri" w:cs="Calibri"/>
          <w:sz w:val="16"/>
          <w:szCs w:val="16"/>
        </w:rPr>
        <w:t xml:space="preserve"> Continuous Assessment Policy</w:t>
      </w:r>
      <w:bookmarkEnd w:id="0"/>
    </w:p>
    <w:sectPr w:rsidR="001142D3" w:rsidRPr="005429AD">
      <w:type w:val="continuous"/>
      <w:pgSz w:w="11900" w:h="16840"/>
      <w:pgMar w:top="1260" w:right="12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A0757"/>
    <w:multiLevelType w:val="multilevel"/>
    <w:tmpl w:val="89C499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6702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D3"/>
    <w:rsid w:val="001142D3"/>
    <w:rsid w:val="003345B3"/>
    <w:rsid w:val="00373234"/>
    <w:rsid w:val="005429AD"/>
    <w:rsid w:val="005F61FF"/>
    <w:rsid w:val="00610934"/>
    <w:rsid w:val="006518B4"/>
    <w:rsid w:val="0074312B"/>
    <w:rsid w:val="00745FA0"/>
    <w:rsid w:val="00770D7C"/>
    <w:rsid w:val="0098679C"/>
    <w:rsid w:val="009E7E3A"/>
    <w:rsid w:val="00A74D2C"/>
    <w:rsid w:val="00A94F1C"/>
    <w:rsid w:val="00DF51C9"/>
    <w:rsid w:val="00F1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7F41C353"/>
  <w15:docId w15:val="{376B3BD0-926A-42D5-8726-572ADDBB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multiline">
    <w:name w:val="multiline"/>
    <w:basedOn w:val="DefaultParagraphFont"/>
    <w:rsid w:val="00A74D2C"/>
  </w:style>
  <w:style w:type="character" w:styleId="Hyperlink">
    <w:name w:val="Hyperlink"/>
    <w:basedOn w:val="DefaultParagraphFont"/>
    <w:uiPriority w:val="99"/>
    <w:unhideWhenUsed/>
    <w:rsid w:val="00A94F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ZPwLIjTl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00273016/CA2-Environment-UE5/tree/commitMerg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324-moodle.dkit.ie/course/view.php?id=437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Miskiewicz</dc:creator>
  <cp:lastModifiedBy>Paulina Miskiewicz</cp:lastModifiedBy>
  <cp:revision>4</cp:revision>
  <dcterms:created xsi:type="dcterms:W3CDTF">2023-12-27T20:44:00Z</dcterms:created>
  <dcterms:modified xsi:type="dcterms:W3CDTF">2023-12-27T21:21:00Z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0faf21-d4f2-4d2a-b559-e23ad2c31b90_Enabled">
    <vt:lpwstr>true</vt:lpwstr>
  </property>
  <property fmtid="{D5CDD505-2E9C-101B-9397-08002B2CF9AE}" pid="3" name="MSIP_Label_dd0faf21-d4f2-4d2a-b559-e23ad2c31b90_SetDate">
    <vt:lpwstr>2023-10-15T21:48:31Z</vt:lpwstr>
  </property>
  <property fmtid="{D5CDD505-2E9C-101B-9397-08002B2CF9AE}" pid="4" name="MSIP_Label_dd0faf21-d4f2-4d2a-b559-e23ad2c31b90_Method">
    <vt:lpwstr>Privileged</vt:lpwstr>
  </property>
  <property fmtid="{D5CDD505-2E9C-101B-9397-08002B2CF9AE}" pid="5" name="MSIP_Label_dd0faf21-d4f2-4d2a-b559-e23ad2c31b90_Name">
    <vt:lpwstr>Public_0</vt:lpwstr>
  </property>
  <property fmtid="{D5CDD505-2E9C-101B-9397-08002B2CF9AE}" pid="6" name="MSIP_Label_dd0faf21-d4f2-4d2a-b559-e23ad2c31b90_SiteId">
    <vt:lpwstr>752880cb-e6ab-4918-8828-ef2974c1c919</vt:lpwstr>
  </property>
  <property fmtid="{D5CDD505-2E9C-101B-9397-08002B2CF9AE}" pid="7" name="MSIP_Label_dd0faf21-d4f2-4d2a-b559-e23ad2c31b90_ActionId">
    <vt:lpwstr>9d92d025-f21b-45f3-b83d-9f63992bdd25</vt:lpwstr>
  </property>
  <property fmtid="{D5CDD505-2E9C-101B-9397-08002B2CF9AE}" pid="8" name="MSIP_Label_dd0faf21-d4f2-4d2a-b559-e23ad2c31b90_ContentBits">
    <vt:lpwstr>0</vt:lpwstr>
  </property>
</Properties>
</file>